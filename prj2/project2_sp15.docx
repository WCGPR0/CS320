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DAB" w:rsidRDefault="0046340A" w:rsidP="000A6DAB">
      <w:pPr>
        <w:jc w:val="center"/>
        <w:rPr>
          <w:rFonts w:ascii="Arial" w:hAnsi="Arial" w:cs="Arial"/>
          <w:b/>
          <w:sz w:val="24"/>
          <w:szCs w:val="24"/>
        </w:rPr>
      </w:pPr>
      <w:r>
        <w:rPr>
          <w:rFonts w:ascii="Arial" w:hAnsi="Arial" w:cs="Arial"/>
          <w:b/>
          <w:sz w:val="24"/>
          <w:szCs w:val="24"/>
        </w:rPr>
        <w:t xml:space="preserve">CS320 – </w:t>
      </w:r>
      <w:proofErr w:type="gramStart"/>
      <w:r>
        <w:rPr>
          <w:rFonts w:ascii="Arial" w:hAnsi="Arial" w:cs="Arial"/>
          <w:b/>
          <w:sz w:val="24"/>
          <w:szCs w:val="24"/>
        </w:rPr>
        <w:t>Fall</w:t>
      </w:r>
      <w:proofErr w:type="gramEnd"/>
      <w:r w:rsidR="006924AD">
        <w:rPr>
          <w:rFonts w:ascii="Arial" w:hAnsi="Arial" w:cs="Arial"/>
          <w:b/>
          <w:sz w:val="24"/>
          <w:szCs w:val="24"/>
        </w:rPr>
        <w:t xml:space="preserve"> 2015</w:t>
      </w:r>
      <w:r w:rsidR="000A6DAB">
        <w:rPr>
          <w:rFonts w:ascii="Arial" w:hAnsi="Arial" w:cs="Arial"/>
          <w:b/>
          <w:sz w:val="24"/>
          <w:szCs w:val="24"/>
        </w:rPr>
        <w:t>: Project 2</w:t>
      </w:r>
    </w:p>
    <w:p w:rsidR="000A6DAB" w:rsidRPr="00AC3498" w:rsidRDefault="000A6DAB" w:rsidP="000A6DAB">
      <w:pPr>
        <w:jc w:val="center"/>
        <w:rPr>
          <w:rFonts w:ascii="Arial" w:hAnsi="Arial" w:cs="Arial"/>
          <w:b/>
          <w:sz w:val="24"/>
          <w:szCs w:val="24"/>
        </w:rPr>
      </w:pPr>
      <w:r>
        <w:rPr>
          <w:rFonts w:ascii="Arial" w:hAnsi="Arial" w:cs="Arial"/>
          <w:b/>
          <w:sz w:val="24"/>
          <w:szCs w:val="24"/>
        </w:rPr>
        <w:t>Blackb</w:t>
      </w:r>
      <w:r w:rsidR="001048F2">
        <w:rPr>
          <w:rFonts w:ascii="Arial" w:hAnsi="Arial" w:cs="Arial"/>
          <w:b/>
          <w:sz w:val="24"/>
          <w:szCs w:val="24"/>
        </w:rPr>
        <w:t xml:space="preserve">oard </w:t>
      </w:r>
      <w:r w:rsidR="005E2BDD">
        <w:rPr>
          <w:rFonts w:ascii="Arial" w:hAnsi="Arial" w:cs="Arial"/>
          <w:b/>
          <w:sz w:val="24"/>
          <w:szCs w:val="24"/>
        </w:rPr>
        <w:t xml:space="preserve">submission due: Friday, </w:t>
      </w:r>
      <w:r w:rsidR="006924AD">
        <w:rPr>
          <w:rFonts w:ascii="Arial" w:hAnsi="Arial" w:cs="Arial"/>
          <w:b/>
          <w:sz w:val="24"/>
          <w:szCs w:val="24"/>
        </w:rPr>
        <w:t>May</w:t>
      </w:r>
      <w:r>
        <w:rPr>
          <w:rFonts w:ascii="Arial" w:hAnsi="Arial" w:cs="Arial"/>
          <w:b/>
          <w:sz w:val="24"/>
          <w:szCs w:val="24"/>
        </w:rPr>
        <w:t xml:space="preserve"> </w:t>
      </w:r>
      <w:r w:rsidR="006924AD">
        <w:rPr>
          <w:rFonts w:ascii="Arial" w:hAnsi="Arial" w:cs="Arial"/>
          <w:b/>
          <w:sz w:val="24"/>
          <w:szCs w:val="24"/>
        </w:rPr>
        <w:t>1st</w:t>
      </w:r>
      <w:r>
        <w:rPr>
          <w:rFonts w:ascii="Arial" w:hAnsi="Arial" w:cs="Arial"/>
          <w:b/>
          <w:sz w:val="24"/>
          <w:szCs w:val="24"/>
        </w:rPr>
        <w:t xml:space="preserve"> at 9</w:t>
      </w:r>
      <w:r w:rsidR="00CF2694">
        <w:rPr>
          <w:rFonts w:ascii="Arial" w:hAnsi="Arial" w:cs="Arial"/>
          <w:b/>
          <w:sz w:val="24"/>
          <w:szCs w:val="24"/>
        </w:rPr>
        <w:t>pm</w:t>
      </w:r>
      <w:r w:rsidR="00CF2694">
        <w:rPr>
          <w:rFonts w:ascii="Arial" w:hAnsi="Arial" w:cs="Arial"/>
          <w:b/>
          <w:sz w:val="24"/>
          <w:szCs w:val="24"/>
        </w:rPr>
        <w:br/>
        <w:t xml:space="preserve">Project presentations: </w:t>
      </w:r>
      <w:r w:rsidR="001048F2">
        <w:rPr>
          <w:rFonts w:ascii="Arial" w:hAnsi="Arial" w:cs="Arial"/>
          <w:b/>
          <w:sz w:val="24"/>
          <w:szCs w:val="24"/>
        </w:rPr>
        <w:t xml:space="preserve"> </w:t>
      </w:r>
      <w:r w:rsidR="00CF2694">
        <w:rPr>
          <w:rFonts w:ascii="Arial" w:hAnsi="Arial" w:cs="Arial"/>
          <w:b/>
          <w:sz w:val="24"/>
          <w:szCs w:val="24"/>
        </w:rPr>
        <w:t xml:space="preserve">lab session on Tuesday, December </w:t>
      </w:r>
      <w:r w:rsidR="006924AD">
        <w:rPr>
          <w:rFonts w:ascii="Arial" w:hAnsi="Arial" w:cs="Arial"/>
          <w:b/>
          <w:sz w:val="24"/>
          <w:szCs w:val="24"/>
        </w:rPr>
        <w:t>5</w:t>
      </w:r>
      <w:r w:rsidRPr="00CF2694">
        <w:rPr>
          <w:rFonts w:ascii="Arial" w:hAnsi="Arial" w:cs="Arial"/>
          <w:b/>
          <w:sz w:val="24"/>
          <w:szCs w:val="24"/>
          <w:vertAlign w:val="superscript"/>
        </w:rPr>
        <w:t>th</w:t>
      </w:r>
      <w:r w:rsidR="00CF2694">
        <w:rPr>
          <w:rFonts w:ascii="Arial" w:hAnsi="Arial" w:cs="Arial"/>
          <w:b/>
          <w:sz w:val="24"/>
          <w:szCs w:val="24"/>
        </w:rPr>
        <w:t xml:space="preserve"> and office hours</w:t>
      </w:r>
    </w:p>
    <w:p w:rsidR="000A6DAB" w:rsidRDefault="000A6DAB" w:rsidP="000A6DAB">
      <w:pPr>
        <w:jc w:val="both"/>
        <w:rPr>
          <w:rFonts w:ascii="Arial" w:hAnsi="Arial" w:cs="Arial"/>
          <w:sz w:val="24"/>
          <w:szCs w:val="24"/>
        </w:rPr>
      </w:pPr>
      <w:r>
        <w:rPr>
          <w:rFonts w:ascii="Arial" w:hAnsi="Arial" w:cs="Arial"/>
          <w:sz w:val="24"/>
          <w:szCs w:val="24"/>
        </w:rPr>
        <w:t>The goal of this project is to measure the effectiveness of various cache subsystem organizations using the traces of memory instructions obtained from the realistic programs. Each trace contains 10 million memory instructions with two values provided for each instruction: a flag indicating whether this is a load or a store (L stands for a load, S stands for a store), and the byte memory address targeted by this instruction. Three traces are provided, each corresponding to one of the SPEC 2006 benchmarks.   Each trace name is annotated with the corresponding benchmark name.</w:t>
      </w:r>
    </w:p>
    <w:p w:rsidR="000A6DAB" w:rsidRDefault="000A6DAB" w:rsidP="000A6DAB">
      <w:pPr>
        <w:jc w:val="both"/>
        <w:rPr>
          <w:rFonts w:ascii="Arial" w:hAnsi="Arial" w:cs="Arial"/>
          <w:b/>
          <w:sz w:val="24"/>
          <w:szCs w:val="24"/>
        </w:rPr>
      </w:pPr>
      <w:r>
        <w:rPr>
          <w:rFonts w:ascii="Arial" w:hAnsi="Arial" w:cs="Arial"/>
          <w:sz w:val="24"/>
          <w:szCs w:val="24"/>
        </w:rPr>
        <w:t xml:space="preserve">Your goal is to write a program in C or C++ that would use these traces to measure the </w:t>
      </w:r>
      <w:r w:rsidRPr="00154AD0">
        <w:rPr>
          <w:rFonts w:ascii="Arial" w:hAnsi="Arial" w:cs="Arial"/>
          <w:b/>
          <w:sz w:val="24"/>
          <w:szCs w:val="24"/>
        </w:rPr>
        <w:t>cache hit rate</w:t>
      </w:r>
      <w:r>
        <w:rPr>
          <w:rFonts w:ascii="Arial" w:hAnsi="Arial" w:cs="Arial"/>
          <w:sz w:val="24"/>
          <w:szCs w:val="24"/>
        </w:rPr>
        <w:t xml:space="preserve"> of various data cache organizations </w:t>
      </w:r>
      <w:r w:rsidR="00151E3B">
        <w:rPr>
          <w:rFonts w:ascii="Arial" w:hAnsi="Arial" w:cs="Arial"/>
          <w:sz w:val="24"/>
          <w:szCs w:val="24"/>
        </w:rPr>
        <w:t xml:space="preserve">and </w:t>
      </w:r>
      <w:proofErr w:type="spellStart"/>
      <w:r w:rsidR="00151E3B">
        <w:rPr>
          <w:rFonts w:ascii="Arial" w:hAnsi="Arial" w:cs="Arial"/>
          <w:sz w:val="24"/>
          <w:szCs w:val="24"/>
        </w:rPr>
        <w:t>prefetching</w:t>
      </w:r>
      <w:proofErr w:type="spellEnd"/>
      <w:r w:rsidR="00151E3B">
        <w:rPr>
          <w:rFonts w:ascii="Arial" w:hAnsi="Arial" w:cs="Arial"/>
          <w:sz w:val="24"/>
          <w:szCs w:val="24"/>
        </w:rPr>
        <w:t xml:space="preserve"> techniques </w:t>
      </w:r>
      <w:r>
        <w:rPr>
          <w:rFonts w:ascii="Arial" w:hAnsi="Arial" w:cs="Arial"/>
          <w:sz w:val="24"/>
          <w:szCs w:val="24"/>
        </w:rPr>
        <w:t xml:space="preserve">(note: we are not estimating the instruction cache performance in this project, only the data cache).. Specifically, the following cache designs have to be implemented. </w:t>
      </w:r>
    </w:p>
    <w:p w:rsidR="000A6DAB" w:rsidRPr="009B14B6" w:rsidRDefault="00151E3B" w:rsidP="000A6DAB">
      <w:pPr>
        <w:numPr>
          <w:ilvl w:val="0"/>
          <w:numId w:val="2"/>
        </w:numPr>
        <w:jc w:val="both"/>
        <w:rPr>
          <w:rFonts w:ascii="Arial" w:hAnsi="Arial" w:cs="Arial"/>
          <w:sz w:val="24"/>
          <w:szCs w:val="24"/>
        </w:rPr>
      </w:pPr>
      <w:r>
        <w:rPr>
          <w:rFonts w:ascii="Arial" w:hAnsi="Arial" w:cs="Arial"/>
          <w:b/>
          <w:sz w:val="24"/>
          <w:szCs w:val="24"/>
        </w:rPr>
        <w:t>[10</w:t>
      </w:r>
      <w:r w:rsidR="000A6DAB">
        <w:rPr>
          <w:rFonts w:ascii="Arial" w:hAnsi="Arial" w:cs="Arial"/>
          <w:b/>
          <w:sz w:val="24"/>
          <w:szCs w:val="24"/>
        </w:rPr>
        <w:t xml:space="preserve">%] Direct-Mapped Cache. </w:t>
      </w:r>
      <w:r w:rsidR="000A6DAB" w:rsidRPr="009B14B6">
        <w:rPr>
          <w:rFonts w:ascii="Arial" w:hAnsi="Arial" w:cs="Arial"/>
          <w:sz w:val="24"/>
          <w:szCs w:val="24"/>
        </w:rPr>
        <w:t>Assume that</w:t>
      </w:r>
      <w:r w:rsidR="000A6DAB">
        <w:rPr>
          <w:rFonts w:ascii="Arial" w:hAnsi="Arial" w:cs="Arial"/>
          <w:sz w:val="24"/>
          <w:szCs w:val="24"/>
        </w:rPr>
        <w:t xml:space="preserve"> </w:t>
      </w:r>
      <w:r w:rsidR="0046340A">
        <w:rPr>
          <w:rFonts w:ascii="Arial" w:hAnsi="Arial" w:cs="Arial"/>
          <w:sz w:val="24"/>
          <w:szCs w:val="24"/>
        </w:rPr>
        <w:t>each cache line has a size of 32</w:t>
      </w:r>
      <w:r w:rsidR="000A6DAB">
        <w:rPr>
          <w:rFonts w:ascii="Arial" w:hAnsi="Arial" w:cs="Arial"/>
          <w:sz w:val="24"/>
          <w:szCs w:val="24"/>
        </w:rPr>
        <w:t xml:space="preserve"> bytes and model the caches sized at 1KB, 4KB, 16KB and 32KB</w:t>
      </w:r>
    </w:p>
    <w:p w:rsidR="000A6DAB" w:rsidRPr="00CE4BEC" w:rsidRDefault="000048B1" w:rsidP="000A6DAB">
      <w:pPr>
        <w:numPr>
          <w:ilvl w:val="0"/>
          <w:numId w:val="2"/>
        </w:numPr>
        <w:jc w:val="both"/>
        <w:rPr>
          <w:rFonts w:ascii="Arial" w:hAnsi="Arial" w:cs="Arial"/>
          <w:b/>
          <w:sz w:val="24"/>
          <w:szCs w:val="24"/>
        </w:rPr>
      </w:pPr>
      <w:r>
        <w:rPr>
          <w:rFonts w:ascii="Arial" w:hAnsi="Arial" w:cs="Arial"/>
          <w:b/>
          <w:sz w:val="24"/>
          <w:szCs w:val="24"/>
        </w:rPr>
        <w:t>[2</w:t>
      </w:r>
      <w:r w:rsidR="000A6DAB">
        <w:rPr>
          <w:rFonts w:ascii="Arial" w:hAnsi="Arial" w:cs="Arial"/>
          <w:b/>
          <w:sz w:val="24"/>
          <w:szCs w:val="24"/>
        </w:rPr>
        <w:t>0%] Set-Associative Cache</w:t>
      </w:r>
      <w:r w:rsidR="000A6DAB">
        <w:rPr>
          <w:rFonts w:ascii="Arial" w:hAnsi="Arial" w:cs="Arial"/>
          <w:sz w:val="24"/>
          <w:szCs w:val="24"/>
        </w:rPr>
        <w:t>. Again, assume that the cache line size is 32 bytes and model a 16KB cache with associativity of 2, 4, 8 and 16. Assume that the least recently used (LRU) replacement policy is implemented.</w:t>
      </w:r>
    </w:p>
    <w:p w:rsidR="000A6DAB" w:rsidRDefault="000A6DAB" w:rsidP="000A6DAB">
      <w:pPr>
        <w:numPr>
          <w:ilvl w:val="0"/>
          <w:numId w:val="2"/>
        </w:numPr>
        <w:jc w:val="both"/>
        <w:rPr>
          <w:rFonts w:ascii="Arial" w:hAnsi="Arial" w:cs="Arial"/>
          <w:b/>
          <w:sz w:val="24"/>
          <w:szCs w:val="24"/>
        </w:rPr>
      </w:pPr>
      <w:r>
        <w:rPr>
          <w:rFonts w:ascii="Arial" w:hAnsi="Arial" w:cs="Arial"/>
          <w:b/>
          <w:sz w:val="24"/>
          <w:szCs w:val="24"/>
        </w:rPr>
        <w:t xml:space="preserve">[20%] Fully-Associative cache.  </w:t>
      </w:r>
      <w:r>
        <w:rPr>
          <w:rFonts w:ascii="Arial" w:hAnsi="Arial" w:cs="Arial"/>
          <w:sz w:val="24"/>
          <w:szCs w:val="24"/>
        </w:rPr>
        <w:t>Assume that each cache line is 32 bytes and the total cache size is 16KB. Implement Least Recently Used (LRU)</w:t>
      </w:r>
      <w:r w:rsidR="0046340A">
        <w:rPr>
          <w:rFonts w:ascii="Arial" w:hAnsi="Arial" w:cs="Arial"/>
          <w:sz w:val="24"/>
          <w:szCs w:val="24"/>
        </w:rPr>
        <w:t xml:space="preserve"> and hot-cold LRU approximation policies</w:t>
      </w:r>
      <w:r>
        <w:rPr>
          <w:rFonts w:ascii="Arial" w:hAnsi="Arial" w:cs="Arial"/>
          <w:sz w:val="24"/>
          <w:szCs w:val="24"/>
        </w:rPr>
        <w:t xml:space="preserve">. </w:t>
      </w:r>
      <w:r>
        <w:rPr>
          <w:rFonts w:ascii="Arial" w:hAnsi="Arial" w:cs="Arial"/>
          <w:b/>
          <w:sz w:val="24"/>
          <w:szCs w:val="24"/>
        </w:rPr>
        <w:t xml:space="preserve"> </w:t>
      </w:r>
    </w:p>
    <w:p w:rsidR="000A6DAB" w:rsidRDefault="000A6DAB" w:rsidP="000A6DAB">
      <w:pPr>
        <w:numPr>
          <w:ilvl w:val="0"/>
          <w:numId w:val="2"/>
        </w:numPr>
        <w:jc w:val="both"/>
        <w:rPr>
          <w:rFonts w:ascii="Arial" w:hAnsi="Arial" w:cs="Arial"/>
          <w:b/>
          <w:sz w:val="24"/>
          <w:szCs w:val="24"/>
        </w:rPr>
      </w:pPr>
      <w:r>
        <w:rPr>
          <w:rFonts w:ascii="Arial" w:hAnsi="Arial" w:cs="Arial"/>
          <w:b/>
          <w:sz w:val="24"/>
          <w:szCs w:val="24"/>
        </w:rPr>
        <w:t xml:space="preserve">[10%] Set-Associative Cache with no Allocation on a Write Miss. </w:t>
      </w:r>
      <w:r w:rsidRPr="00ED08A3">
        <w:rPr>
          <w:rFonts w:ascii="Arial" w:hAnsi="Arial" w:cs="Arial"/>
          <w:sz w:val="24"/>
          <w:szCs w:val="24"/>
        </w:rPr>
        <w:t>In this design, if a store instruction misses into the cache, then the missing line is not written into the cache, but instead is written directly to memory</w:t>
      </w:r>
      <w:r>
        <w:rPr>
          <w:rFonts w:ascii="Arial" w:hAnsi="Arial" w:cs="Arial"/>
          <w:b/>
          <w:sz w:val="24"/>
          <w:szCs w:val="24"/>
        </w:rPr>
        <w:t xml:space="preserve">. </w:t>
      </w:r>
      <w:r w:rsidRPr="00ED08A3">
        <w:rPr>
          <w:rFonts w:ascii="Arial" w:hAnsi="Arial" w:cs="Arial"/>
          <w:sz w:val="24"/>
          <w:szCs w:val="24"/>
        </w:rPr>
        <w:t xml:space="preserve">Evaluate this design </w:t>
      </w:r>
      <w:r>
        <w:rPr>
          <w:rFonts w:ascii="Arial" w:hAnsi="Arial" w:cs="Arial"/>
          <w:sz w:val="24"/>
          <w:szCs w:val="24"/>
        </w:rPr>
        <w:t xml:space="preserve">for the same configurations as in question (2) above. </w:t>
      </w:r>
      <w:r>
        <w:rPr>
          <w:rFonts w:ascii="Arial" w:hAnsi="Arial" w:cs="Arial"/>
          <w:b/>
          <w:sz w:val="24"/>
          <w:szCs w:val="24"/>
        </w:rPr>
        <w:t xml:space="preserve"> </w:t>
      </w:r>
    </w:p>
    <w:p w:rsidR="00151E3B" w:rsidRPr="00151E3B" w:rsidRDefault="000048B1" w:rsidP="000048B1">
      <w:pPr>
        <w:numPr>
          <w:ilvl w:val="0"/>
          <w:numId w:val="2"/>
        </w:numPr>
        <w:jc w:val="both"/>
        <w:rPr>
          <w:rFonts w:ascii="Arial" w:hAnsi="Arial" w:cs="Arial"/>
          <w:b/>
          <w:sz w:val="24"/>
          <w:szCs w:val="24"/>
        </w:rPr>
      </w:pPr>
      <w:r>
        <w:rPr>
          <w:rFonts w:ascii="Arial" w:hAnsi="Arial" w:cs="Arial"/>
          <w:b/>
          <w:sz w:val="24"/>
          <w:szCs w:val="24"/>
        </w:rPr>
        <w:t xml:space="preserve">[20%] Set-Associative Cache with </w:t>
      </w:r>
      <w:r w:rsidR="00151E3B">
        <w:rPr>
          <w:rFonts w:ascii="Arial" w:hAnsi="Arial" w:cs="Arial"/>
          <w:b/>
          <w:sz w:val="24"/>
          <w:szCs w:val="24"/>
        </w:rPr>
        <w:t xml:space="preserve">Next-line </w:t>
      </w:r>
      <w:proofErr w:type="spellStart"/>
      <w:r w:rsidR="002C4363">
        <w:rPr>
          <w:rFonts w:ascii="Arial" w:hAnsi="Arial" w:cs="Arial"/>
          <w:b/>
          <w:sz w:val="24"/>
          <w:szCs w:val="24"/>
        </w:rPr>
        <w:t>Prefetching</w:t>
      </w:r>
      <w:proofErr w:type="spellEnd"/>
      <w:r>
        <w:rPr>
          <w:rFonts w:ascii="Arial" w:hAnsi="Arial" w:cs="Arial"/>
          <w:b/>
          <w:sz w:val="24"/>
          <w:szCs w:val="24"/>
        </w:rPr>
        <w:t xml:space="preserve">. </w:t>
      </w:r>
      <w:r w:rsidRPr="00ED08A3">
        <w:rPr>
          <w:rFonts w:ascii="Arial" w:hAnsi="Arial" w:cs="Arial"/>
          <w:sz w:val="24"/>
          <w:szCs w:val="24"/>
        </w:rPr>
        <w:t xml:space="preserve">In this design, </w:t>
      </w:r>
      <w:r w:rsidR="00151E3B">
        <w:rPr>
          <w:rFonts w:ascii="Arial" w:hAnsi="Arial" w:cs="Arial"/>
          <w:sz w:val="24"/>
          <w:szCs w:val="24"/>
        </w:rPr>
        <w:t xml:space="preserve">the next memory </w:t>
      </w:r>
      <w:r w:rsidR="002C4363">
        <w:rPr>
          <w:rFonts w:ascii="Arial" w:hAnsi="Arial" w:cs="Arial"/>
          <w:sz w:val="24"/>
          <w:szCs w:val="24"/>
        </w:rPr>
        <w:t xml:space="preserve">line will be brought </w:t>
      </w:r>
      <w:r w:rsidR="00151E3B">
        <w:rPr>
          <w:rFonts w:ascii="Arial" w:hAnsi="Arial" w:cs="Arial"/>
          <w:sz w:val="24"/>
          <w:szCs w:val="24"/>
        </w:rPr>
        <w:t>in</w:t>
      </w:r>
      <w:r w:rsidR="002C4363">
        <w:rPr>
          <w:rFonts w:ascii="Arial" w:hAnsi="Arial" w:cs="Arial"/>
          <w:sz w:val="24"/>
          <w:szCs w:val="24"/>
        </w:rPr>
        <w:t>to the cache</w:t>
      </w:r>
      <w:r w:rsidR="00151E3B">
        <w:rPr>
          <w:rFonts w:ascii="Arial" w:hAnsi="Arial" w:cs="Arial"/>
          <w:sz w:val="24"/>
          <w:szCs w:val="24"/>
        </w:rPr>
        <w:t xml:space="preserve"> with every cache access</w:t>
      </w:r>
      <w:r w:rsidR="002C4363">
        <w:rPr>
          <w:rFonts w:ascii="Arial" w:hAnsi="Arial" w:cs="Arial"/>
          <w:sz w:val="24"/>
          <w:szCs w:val="24"/>
        </w:rPr>
        <w:t>.</w:t>
      </w:r>
      <w:r w:rsidR="00151E3B">
        <w:rPr>
          <w:rFonts w:ascii="Arial" w:hAnsi="Arial" w:cs="Arial"/>
          <w:sz w:val="24"/>
          <w:szCs w:val="24"/>
        </w:rPr>
        <w:t xml:space="preserve"> For example, if current access is to line X, then line (x+1) is also brought into the cache, replacing the cache’s previous content.</w:t>
      </w:r>
      <w:r w:rsidR="002C4363">
        <w:rPr>
          <w:rFonts w:ascii="Arial" w:hAnsi="Arial" w:cs="Arial"/>
          <w:sz w:val="24"/>
          <w:szCs w:val="24"/>
        </w:rPr>
        <w:t xml:space="preserve"> </w:t>
      </w:r>
      <w:r w:rsidRPr="00ED08A3">
        <w:rPr>
          <w:rFonts w:ascii="Arial" w:hAnsi="Arial" w:cs="Arial"/>
          <w:sz w:val="24"/>
          <w:szCs w:val="24"/>
        </w:rPr>
        <w:t xml:space="preserve">Evaluate this design </w:t>
      </w:r>
      <w:r>
        <w:rPr>
          <w:rFonts w:ascii="Arial" w:hAnsi="Arial" w:cs="Arial"/>
          <w:sz w:val="24"/>
          <w:szCs w:val="24"/>
        </w:rPr>
        <w:t xml:space="preserve">for the same configurations as in question (2) above. </w:t>
      </w:r>
    </w:p>
    <w:p w:rsidR="000048B1" w:rsidRPr="00151E3B" w:rsidRDefault="00151E3B" w:rsidP="000048B1">
      <w:pPr>
        <w:numPr>
          <w:ilvl w:val="0"/>
          <w:numId w:val="2"/>
        </w:numPr>
        <w:jc w:val="both"/>
        <w:rPr>
          <w:rFonts w:ascii="Arial" w:hAnsi="Arial" w:cs="Arial"/>
          <w:sz w:val="24"/>
          <w:szCs w:val="24"/>
        </w:rPr>
      </w:pPr>
      <w:r>
        <w:rPr>
          <w:rFonts w:ascii="Arial" w:hAnsi="Arial" w:cs="Arial"/>
          <w:b/>
          <w:sz w:val="24"/>
          <w:szCs w:val="24"/>
        </w:rPr>
        <w:t>[20%]</w:t>
      </w:r>
      <w:r w:rsidR="000048B1">
        <w:rPr>
          <w:rFonts w:ascii="Arial" w:hAnsi="Arial" w:cs="Arial"/>
          <w:b/>
          <w:sz w:val="24"/>
          <w:szCs w:val="24"/>
        </w:rPr>
        <w:t xml:space="preserve"> </w:t>
      </w:r>
      <w:proofErr w:type="spellStart"/>
      <w:r>
        <w:rPr>
          <w:rFonts w:ascii="Arial" w:hAnsi="Arial" w:cs="Arial"/>
          <w:b/>
          <w:sz w:val="24"/>
          <w:szCs w:val="24"/>
        </w:rPr>
        <w:t>Prefetch</w:t>
      </w:r>
      <w:proofErr w:type="spellEnd"/>
      <w:r>
        <w:rPr>
          <w:rFonts w:ascii="Arial" w:hAnsi="Arial" w:cs="Arial"/>
          <w:b/>
          <w:sz w:val="24"/>
          <w:szCs w:val="24"/>
        </w:rPr>
        <w:t xml:space="preserve">-on-a-Miss. </w:t>
      </w:r>
      <w:r w:rsidRPr="00151E3B">
        <w:rPr>
          <w:rFonts w:ascii="Arial" w:hAnsi="Arial" w:cs="Arial"/>
          <w:sz w:val="24"/>
          <w:szCs w:val="24"/>
        </w:rPr>
        <w:t xml:space="preserve">This is similar to part (5) above, but </w:t>
      </w:r>
      <w:proofErr w:type="spellStart"/>
      <w:r w:rsidRPr="00151E3B">
        <w:rPr>
          <w:rFonts w:ascii="Arial" w:hAnsi="Arial" w:cs="Arial"/>
          <w:sz w:val="24"/>
          <w:szCs w:val="24"/>
        </w:rPr>
        <w:t>prefetching</w:t>
      </w:r>
      <w:proofErr w:type="spellEnd"/>
      <w:r w:rsidRPr="00151E3B">
        <w:rPr>
          <w:rFonts w:ascii="Arial" w:hAnsi="Arial" w:cs="Arial"/>
          <w:sz w:val="24"/>
          <w:szCs w:val="24"/>
        </w:rPr>
        <w:t xml:space="preserve"> is only triggered </w:t>
      </w:r>
      <w:r>
        <w:rPr>
          <w:rFonts w:ascii="Arial" w:hAnsi="Arial" w:cs="Arial"/>
          <w:sz w:val="24"/>
          <w:szCs w:val="24"/>
        </w:rPr>
        <w:t>on a cache miss.</w:t>
      </w:r>
    </w:p>
    <w:p w:rsidR="001F3D56" w:rsidRDefault="0046340A" w:rsidP="00845CAB">
      <w:pPr>
        <w:jc w:val="both"/>
        <w:rPr>
          <w:rFonts w:ascii="Arial" w:hAnsi="Arial" w:cs="Arial"/>
          <w:sz w:val="24"/>
          <w:szCs w:val="24"/>
        </w:rPr>
      </w:pPr>
      <w:r>
        <w:rPr>
          <w:rFonts w:ascii="Arial" w:hAnsi="Arial" w:cs="Arial"/>
          <w:b/>
          <w:sz w:val="24"/>
          <w:szCs w:val="24"/>
        </w:rPr>
        <w:lastRenderedPageBreak/>
        <w:t>Extra credit problem [30</w:t>
      </w:r>
      <w:r w:rsidR="000A6DAB" w:rsidRPr="00A10D78">
        <w:rPr>
          <w:rFonts w:ascii="Arial" w:hAnsi="Arial" w:cs="Arial"/>
          <w:b/>
          <w:sz w:val="24"/>
          <w:szCs w:val="24"/>
        </w:rPr>
        <w:t>%]:</w:t>
      </w:r>
      <w:r w:rsidR="000A6DAB">
        <w:rPr>
          <w:rFonts w:ascii="Arial" w:hAnsi="Arial" w:cs="Arial"/>
          <w:sz w:val="24"/>
          <w:szCs w:val="24"/>
        </w:rPr>
        <w:t xml:space="preserve"> Propose and implement a new cache replacement</w:t>
      </w:r>
      <w:r w:rsidR="00997EA8">
        <w:rPr>
          <w:rFonts w:ascii="Arial" w:hAnsi="Arial" w:cs="Arial"/>
          <w:sz w:val="24"/>
          <w:szCs w:val="24"/>
        </w:rPr>
        <w:t xml:space="preserve"> </w:t>
      </w:r>
      <w:r w:rsidR="00151E3B">
        <w:rPr>
          <w:rFonts w:ascii="Arial" w:hAnsi="Arial" w:cs="Arial"/>
          <w:sz w:val="24"/>
          <w:szCs w:val="24"/>
        </w:rPr>
        <w:t xml:space="preserve">or </w:t>
      </w:r>
      <w:proofErr w:type="spellStart"/>
      <w:r w:rsidR="00151E3B">
        <w:rPr>
          <w:rFonts w:ascii="Arial" w:hAnsi="Arial" w:cs="Arial"/>
          <w:sz w:val="24"/>
          <w:szCs w:val="24"/>
        </w:rPr>
        <w:t>prefetching</w:t>
      </w:r>
      <w:proofErr w:type="spellEnd"/>
      <w:r w:rsidR="00151E3B">
        <w:rPr>
          <w:rFonts w:ascii="Arial" w:hAnsi="Arial" w:cs="Arial"/>
          <w:sz w:val="24"/>
          <w:szCs w:val="24"/>
        </w:rPr>
        <w:t xml:space="preserve"> </w:t>
      </w:r>
      <w:r w:rsidR="00997EA8">
        <w:rPr>
          <w:rFonts w:ascii="Arial" w:hAnsi="Arial" w:cs="Arial"/>
          <w:sz w:val="24"/>
          <w:szCs w:val="24"/>
        </w:rPr>
        <w:t xml:space="preserve">mechanism that outperforms </w:t>
      </w:r>
      <w:r w:rsidR="00151E3B">
        <w:rPr>
          <w:rFonts w:ascii="Arial" w:hAnsi="Arial" w:cs="Arial"/>
          <w:sz w:val="24"/>
          <w:szCs w:val="24"/>
        </w:rPr>
        <w:t xml:space="preserve">either the </w:t>
      </w:r>
      <w:r w:rsidR="00997EA8">
        <w:rPr>
          <w:rFonts w:ascii="Arial" w:hAnsi="Arial" w:cs="Arial"/>
          <w:sz w:val="24"/>
          <w:szCs w:val="24"/>
        </w:rPr>
        <w:t xml:space="preserve">LRU </w:t>
      </w:r>
      <w:r w:rsidR="00151E3B">
        <w:rPr>
          <w:rFonts w:ascii="Arial" w:hAnsi="Arial" w:cs="Arial"/>
          <w:sz w:val="24"/>
          <w:szCs w:val="24"/>
        </w:rPr>
        <w:t>replacement or the next-line</w:t>
      </w:r>
      <w:r w:rsidR="00997EA8">
        <w:rPr>
          <w:rFonts w:ascii="Arial" w:hAnsi="Arial" w:cs="Arial"/>
          <w:sz w:val="24"/>
          <w:szCs w:val="24"/>
        </w:rPr>
        <w:t xml:space="preserve"> </w:t>
      </w:r>
      <w:proofErr w:type="spellStart"/>
      <w:r w:rsidR="00997EA8">
        <w:rPr>
          <w:rFonts w:ascii="Arial" w:hAnsi="Arial" w:cs="Arial"/>
          <w:sz w:val="24"/>
          <w:szCs w:val="24"/>
        </w:rPr>
        <w:t>prefetcher</w:t>
      </w:r>
      <w:proofErr w:type="spellEnd"/>
      <w:r w:rsidR="00997EA8">
        <w:rPr>
          <w:rFonts w:ascii="Arial" w:hAnsi="Arial" w:cs="Arial"/>
          <w:sz w:val="24"/>
          <w:szCs w:val="24"/>
        </w:rPr>
        <w:t>.</w:t>
      </w:r>
      <w:r w:rsidR="000A6DAB">
        <w:rPr>
          <w:rFonts w:ascii="Arial" w:hAnsi="Arial" w:cs="Arial"/>
          <w:sz w:val="24"/>
          <w:szCs w:val="24"/>
        </w:rPr>
        <w:t xml:space="preserve"> Evaluate your proposal on the designs listed in question (2) above. Feel free to use any supplementary literature that you can find on this subject.</w:t>
      </w:r>
    </w:p>
    <w:p w:rsidR="00845CAB" w:rsidRPr="00845CAB" w:rsidRDefault="00845CAB" w:rsidP="00845CAB">
      <w:pPr>
        <w:jc w:val="both"/>
        <w:rPr>
          <w:rFonts w:ascii="Arial" w:hAnsi="Arial" w:cs="Arial"/>
          <w:sz w:val="24"/>
          <w:szCs w:val="24"/>
        </w:rPr>
      </w:pPr>
    </w:p>
    <w:p w:rsidR="001F3D56" w:rsidRDefault="001F3D56">
      <w:pPr>
        <w:pStyle w:val="ListParagraph"/>
        <w:ind w:left="0"/>
        <w:jc w:val="both"/>
        <w:rPr>
          <w:rFonts w:ascii="Arial" w:hAnsi="Arial" w:cs="Arial"/>
          <w:b/>
          <w:bCs/>
          <w:sz w:val="24"/>
          <w:szCs w:val="24"/>
          <w:u w:val="single"/>
        </w:rPr>
      </w:pPr>
      <w:r>
        <w:rPr>
          <w:rFonts w:ascii="Arial" w:hAnsi="Arial" w:cs="Arial"/>
          <w:b/>
          <w:bCs/>
          <w:sz w:val="24"/>
          <w:szCs w:val="24"/>
          <w:u w:val="single"/>
        </w:rPr>
        <w:t>Materials on Blackboard:</w:t>
      </w:r>
    </w:p>
    <w:p w:rsidR="001F3D56" w:rsidRDefault="001F3D56">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on Blackboard that contains the following:</w:t>
      </w:r>
    </w:p>
    <w:p w:rsidR="001F3D56" w:rsidRDefault="001F3D56">
      <w:pPr>
        <w:pStyle w:val="ListParagraph"/>
        <w:numPr>
          <w:ilvl w:val="0"/>
          <w:numId w:val="5"/>
        </w:numPr>
        <w:ind w:left="0" w:firstLine="0"/>
        <w:jc w:val="both"/>
        <w:rPr>
          <w:rFonts w:ascii="Arial" w:hAnsi="Arial" w:cs="Arial"/>
          <w:sz w:val="24"/>
          <w:szCs w:val="24"/>
        </w:rPr>
      </w:pPr>
      <w:r>
        <w:rPr>
          <w:rFonts w:ascii="Arial" w:hAnsi="Arial" w:cs="Arial"/>
          <w:sz w:val="24"/>
          <w:szCs w:val="24"/>
        </w:rPr>
        <w:t xml:space="preserve">A directory called </w:t>
      </w:r>
      <w:proofErr w:type="spellStart"/>
      <w:r>
        <w:rPr>
          <w:rFonts w:ascii="Arial" w:hAnsi="Arial" w:cs="Arial"/>
          <w:sz w:val="24"/>
          <w:szCs w:val="24"/>
        </w:rPr>
        <w:t>memory_traces</w:t>
      </w:r>
      <w:proofErr w:type="spellEnd"/>
      <w:r>
        <w:rPr>
          <w:rFonts w:ascii="Arial" w:hAnsi="Arial" w:cs="Arial"/>
          <w:sz w:val="24"/>
          <w:szCs w:val="24"/>
        </w:rPr>
        <w:t>, containing the following files:</w:t>
      </w:r>
    </w:p>
    <w:p w:rsidR="001F3D56" w:rsidRDefault="001F3D56">
      <w:pPr>
        <w:pStyle w:val="ListParagraph"/>
        <w:ind w:left="0"/>
        <w:jc w:val="both"/>
        <w:rPr>
          <w:rFonts w:ascii="Arial" w:hAnsi="Arial" w:cs="Arial"/>
          <w:sz w:val="24"/>
          <w:szCs w:val="24"/>
        </w:rPr>
      </w:pPr>
      <w:r>
        <w:rPr>
          <w:rFonts w:ascii="Arial" w:hAnsi="Arial" w:cs="Arial"/>
          <w:sz w:val="24"/>
          <w:szCs w:val="24"/>
        </w:rPr>
        <w:t>- sample_output.txt – Same output with all percentages = 10</w:t>
      </w:r>
    </w:p>
    <w:p w:rsidR="001F3D56" w:rsidRDefault="00E41F89">
      <w:pPr>
        <w:pStyle w:val="ListParagraph"/>
        <w:ind w:left="0"/>
        <w:jc w:val="both"/>
        <w:rPr>
          <w:rFonts w:ascii="Arial" w:hAnsi="Arial" w:cs="Arial"/>
          <w:sz w:val="24"/>
          <w:szCs w:val="24"/>
        </w:rPr>
      </w:pPr>
      <w:r>
        <w:rPr>
          <w:rFonts w:ascii="Arial" w:hAnsi="Arial" w:cs="Arial"/>
          <w:sz w:val="24"/>
          <w:szCs w:val="24"/>
        </w:rPr>
        <w:t>- soplex</w:t>
      </w:r>
      <w:r w:rsidR="001F3D56">
        <w:rPr>
          <w:rFonts w:ascii="Arial" w:hAnsi="Arial" w:cs="Arial"/>
          <w:sz w:val="24"/>
          <w:szCs w:val="24"/>
        </w:rPr>
        <w:t>_memor</w:t>
      </w:r>
      <w:r>
        <w:rPr>
          <w:rFonts w:ascii="Arial" w:hAnsi="Arial" w:cs="Arial"/>
          <w:sz w:val="24"/>
          <w:szCs w:val="24"/>
        </w:rPr>
        <w:t>y_trace.txt – Traces of loads/stores</w:t>
      </w:r>
      <w:r w:rsidR="001F3D56">
        <w:rPr>
          <w:rFonts w:ascii="Arial" w:hAnsi="Arial" w:cs="Arial"/>
          <w:sz w:val="24"/>
          <w:szCs w:val="24"/>
        </w:rPr>
        <w:t xml:space="preserve"> in the </w:t>
      </w:r>
      <w:proofErr w:type="spellStart"/>
      <w:r>
        <w:rPr>
          <w:rFonts w:ascii="Arial" w:hAnsi="Arial" w:cs="Arial"/>
          <w:sz w:val="24"/>
          <w:szCs w:val="24"/>
        </w:rPr>
        <w:t>soplex</w:t>
      </w:r>
      <w:proofErr w:type="spellEnd"/>
      <w:r w:rsidR="001F3D56">
        <w:rPr>
          <w:rFonts w:ascii="Arial" w:hAnsi="Arial" w:cs="Arial"/>
          <w:sz w:val="24"/>
          <w:szCs w:val="24"/>
        </w:rPr>
        <w:t xml:space="preserve"> benchmark</w:t>
      </w:r>
    </w:p>
    <w:p w:rsidR="001F3D56" w:rsidRDefault="00E41F89">
      <w:pPr>
        <w:pStyle w:val="ListParagraph"/>
        <w:ind w:left="0"/>
        <w:jc w:val="both"/>
        <w:rPr>
          <w:rFonts w:ascii="Arial" w:hAnsi="Arial" w:cs="Arial"/>
          <w:sz w:val="24"/>
          <w:szCs w:val="24"/>
        </w:rPr>
      </w:pPr>
      <w:r>
        <w:rPr>
          <w:rFonts w:ascii="Arial" w:hAnsi="Arial" w:cs="Arial"/>
          <w:sz w:val="24"/>
          <w:szCs w:val="24"/>
        </w:rPr>
        <w:t>- povray</w:t>
      </w:r>
      <w:r w:rsidR="001F3D56">
        <w:rPr>
          <w:rFonts w:ascii="Arial" w:hAnsi="Arial" w:cs="Arial"/>
          <w:sz w:val="24"/>
          <w:szCs w:val="24"/>
        </w:rPr>
        <w:t xml:space="preserve">_memory_trace.txt – Traces of </w:t>
      </w:r>
      <w:r>
        <w:rPr>
          <w:rFonts w:ascii="Arial" w:hAnsi="Arial" w:cs="Arial"/>
          <w:sz w:val="24"/>
          <w:szCs w:val="24"/>
        </w:rPr>
        <w:t xml:space="preserve">loads/stores in the </w:t>
      </w:r>
      <w:proofErr w:type="spellStart"/>
      <w:r>
        <w:rPr>
          <w:rFonts w:ascii="Arial" w:hAnsi="Arial" w:cs="Arial"/>
          <w:sz w:val="24"/>
          <w:szCs w:val="24"/>
        </w:rPr>
        <w:t>povray</w:t>
      </w:r>
      <w:proofErr w:type="spellEnd"/>
      <w:r w:rsidR="001F3D56">
        <w:rPr>
          <w:rFonts w:ascii="Arial" w:hAnsi="Arial" w:cs="Arial"/>
          <w:sz w:val="24"/>
          <w:szCs w:val="24"/>
        </w:rPr>
        <w:t xml:space="preserve"> benchmark</w:t>
      </w:r>
    </w:p>
    <w:p w:rsidR="001F3D56" w:rsidRDefault="00E41F89">
      <w:pPr>
        <w:pStyle w:val="ListParagraph"/>
        <w:ind w:left="0"/>
        <w:jc w:val="both"/>
        <w:rPr>
          <w:rFonts w:ascii="Arial" w:hAnsi="Arial" w:cs="Arial"/>
          <w:sz w:val="24"/>
          <w:szCs w:val="24"/>
        </w:rPr>
      </w:pPr>
      <w:r>
        <w:rPr>
          <w:rFonts w:ascii="Arial" w:hAnsi="Arial" w:cs="Arial"/>
          <w:sz w:val="24"/>
          <w:szCs w:val="24"/>
        </w:rPr>
        <w:t>- gcc</w:t>
      </w:r>
      <w:r w:rsidR="001F3D56">
        <w:rPr>
          <w:rFonts w:ascii="Arial" w:hAnsi="Arial" w:cs="Arial"/>
          <w:sz w:val="24"/>
          <w:szCs w:val="24"/>
        </w:rPr>
        <w:t>_memor</w:t>
      </w:r>
      <w:r>
        <w:rPr>
          <w:rFonts w:ascii="Arial" w:hAnsi="Arial" w:cs="Arial"/>
          <w:sz w:val="24"/>
          <w:szCs w:val="24"/>
        </w:rPr>
        <w:t>y_trace.txt – Traces of loads/stores in the gcc</w:t>
      </w:r>
      <w:bookmarkStart w:id="0" w:name="_GoBack"/>
      <w:bookmarkEnd w:id="0"/>
      <w:r w:rsidR="001F3D56">
        <w:rPr>
          <w:rFonts w:ascii="Arial" w:hAnsi="Arial" w:cs="Arial"/>
          <w:sz w:val="24"/>
          <w:szCs w:val="24"/>
        </w:rPr>
        <w:t xml:space="preserve"> benchmark</w:t>
      </w:r>
    </w:p>
    <w:p w:rsidR="001F3D56" w:rsidRDefault="001F3D56">
      <w:pPr>
        <w:pStyle w:val="ListParagraph"/>
        <w:ind w:left="0"/>
        <w:jc w:val="both"/>
        <w:rPr>
          <w:rFonts w:ascii="Arial" w:hAnsi="Arial" w:cs="Arial"/>
          <w:sz w:val="24"/>
          <w:szCs w:val="24"/>
        </w:rPr>
      </w:pPr>
      <w:r>
        <w:rPr>
          <w:rFonts w:ascii="Arial" w:hAnsi="Arial" w:cs="Arial"/>
          <w:sz w:val="24"/>
          <w:szCs w:val="24"/>
        </w:rPr>
        <w:t>To access these materials, download a copy from Blackboard, cd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following command:</w:t>
      </w:r>
    </w:p>
    <w:p w:rsidR="001F3D56" w:rsidRDefault="001F3D56">
      <w:pPr>
        <w:pStyle w:val="ListParagraph"/>
        <w:ind w:left="0"/>
        <w:jc w:val="both"/>
        <w:rPr>
          <w:rFonts w:ascii="Arial" w:hAnsi="Arial" w:cs="Arial"/>
          <w:sz w:val="24"/>
          <w:szCs w:val="24"/>
        </w:rPr>
      </w:pPr>
      <w:proofErr w:type="gramStart"/>
      <w:r>
        <w:rPr>
          <w:rFonts w:ascii="Arial" w:hAnsi="Arial" w:cs="Arial"/>
          <w:sz w:val="24"/>
          <w:szCs w:val="24"/>
        </w:rPr>
        <w:t>tar</w:t>
      </w:r>
      <w:proofErr w:type="gramEnd"/>
      <w:r>
        <w:rPr>
          <w:rFonts w:ascii="Arial" w:hAnsi="Arial" w:cs="Arial"/>
          <w:sz w:val="24"/>
          <w:szCs w:val="24"/>
        </w:rPr>
        <w:t xml:space="preserve"> -</w:t>
      </w:r>
      <w:proofErr w:type="spellStart"/>
      <w:r>
        <w:rPr>
          <w:rFonts w:ascii="Arial" w:hAnsi="Arial" w:cs="Arial"/>
          <w:sz w:val="24"/>
          <w:szCs w:val="24"/>
        </w:rPr>
        <w:t>xzvf</w:t>
      </w:r>
      <w:proofErr w:type="spellEnd"/>
      <w:r>
        <w:rPr>
          <w:rFonts w:ascii="Arial" w:hAnsi="Arial" w:cs="Arial"/>
          <w:sz w:val="24"/>
          <w:szCs w:val="24"/>
        </w:rPr>
        <w:t xml:space="preserve"> </w:t>
      </w:r>
      <w:proofErr w:type="spellStart"/>
      <w:r>
        <w:rPr>
          <w:rFonts w:ascii="Arial" w:hAnsi="Arial" w:cs="Arial"/>
          <w:sz w:val="24"/>
          <w:szCs w:val="24"/>
        </w:rPr>
        <w:t>memory_traces.tar.gz</w:t>
      </w:r>
      <w:proofErr w:type="spellEnd"/>
    </w:p>
    <w:p w:rsidR="001F3D56" w:rsidRDefault="001F3D56">
      <w:pPr>
        <w:pStyle w:val="ListParagraph"/>
        <w:ind w:left="0"/>
        <w:jc w:val="both"/>
        <w:rPr>
          <w:rFonts w:ascii="Arial" w:hAnsi="Arial" w:cs="Arial"/>
          <w:sz w:val="24"/>
          <w:szCs w:val="24"/>
        </w:rPr>
      </w:pPr>
      <w:r>
        <w:rPr>
          <w:rFonts w:ascii="Arial" w:hAnsi="Arial" w:cs="Arial"/>
          <w:sz w:val="24"/>
          <w:szCs w:val="24"/>
        </w:rPr>
        <w:t xml:space="preserve">This will create a new directory (named </w:t>
      </w:r>
      <w:proofErr w:type="spellStart"/>
      <w:r>
        <w:rPr>
          <w:rFonts w:ascii="Arial" w:hAnsi="Arial" w:cs="Arial"/>
          <w:sz w:val="24"/>
          <w:szCs w:val="24"/>
        </w:rPr>
        <w:t>memory_traces</w:t>
      </w:r>
      <w:proofErr w:type="spellEnd"/>
      <w:r>
        <w:rPr>
          <w:rFonts w:ascii="Arial" w:hAnsi="Arial" w:cs="Arial"/>
          <w:sz w:val="24"/>
          <w:szCs w:val="24"/>
        </w:rPr>
        <w:t>) containing the files mentioned above.</w:t>
      </w:r>
    </w:p>
    <w:p w:rsidR="001F3D56" w:rsidRDefault="001F3D56">
      <w:pPr>
        <w:rPr>
          <w:rFonts w:ascii="Arial" w:hAnsi="Arial" w:cs="Arial"/>
          <w:b/>
          <w:sz w:val="24"/>
          <w:szCs w:val="24"/>
          <w:u w:val="single"/>
        </w:rPr>
      </w:pPr>
      <w:r>
        <w:rPr>
          <w:rFonts w:ascii="Arial" w:hAnsi="Arial" w:cs="Arial"/>
          <w:b/>
          <w:sz w:val="24"/>
          <w:szCs w:val="24"/>
          <w:u w:val="single"/>
        </w:rPr>
        <w:t>Submission requirements:</w:t>
      </w:r>
    </w:p>
    <w:p w:rsidR="001F3D56" w:rsidRDefault="001F3D56">
      <w:pPr>
        <w:rPr>
          <w:rFonts w:ascii="Arial" w:hAnsi="Arial" w:cs="Arial"/>
          <w:b/>
          <w:sz w:val="24"/>
          <w:szCs w:val="24"/>
        </w:rPr>
      </w:pPr>
      <w:r>
        <w:rPr>
          <w:rFonts w:ascii="Arial" w:hAnsi="Arial" w:cs="Arial"/>
          <w:b/>
          <w:sz w:val="24"/>
          <w:szCs w:val="24"/>
        </w:rPr>
        <w:t xml:space="preserve">Please submit ONLY the following things, and pay close attention to naming. Remove any trace files or test output files. Make sure your </w:t>
      </w:r>
      <w:proofErr w:type="spellStart"/>
      <w:r>
        <w:rPr>
          <w:rFonts w:ascii="Arial" w:hAnsi="Arial" w:cs="Arial"/>
          <w:b/>
          <w:sz w:val="24"/>
          <w:szCs w:val="24"/>
        </w:rPr>
        <w:t>Makefile</w:t>
      </w:r>
      <w:proofErr w:type="spellEnd"/>
      <w:r>
        <w:rPr>
          <w:rFonts w:ascii="Arial" w:hAnsi="Arial" w:cs="Arial"/>
          <w:b/>
          <w:sz w:val="24"/>
          <w:szCs w:val="24"/>
        </w:rPr>
        <w:t xml:space="preserve"> builds a correctly named executable. Ensure that you have included an ASCII text file named README (not README.txt just README, exactly like that no lowercase!)</w:t>
      </w:r>
    </w:p>
    <w:p w:rsidR="001F3D56" w:rsidRDefault="001F3D56">
      <w:pPr>
        <w:jc w:val="both"/>
        <w:rPr>
          <w:rFonts w:ascii="Arial" w:hAnsi="Arial" w:cs="Arial"/>
          <w:sz w:val="24"/>
          <w:szCs w:val="24"/>
        </w:rPr>
      </w:pPr>
      <w:r>
        <w:rPr>
          <w:rFonts w:ascii="Arial" w:hAnsi="Arial" w:cs="Arial"/>
          <w:sz w:val="24"/>
          <w:szCs w:val="24"/>
        </w:rPr>
        <w:t>You will need to submit your source code, so that we can compile it and test for correctness. For checking your code, we will be using the same three traces that you used for plotting the graphs, plus one more trace that you will not have access to.</w:t>
      </w:r>
    </w:p>
    <w:p w:rsidR="001F3D56" w:rsidRDefault="001F3D56">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Arial" w:hAnsi="Arial" w:cs="Arial"/>
          <w:b/>
          <w:bCs/>
          <w:sz w:val="24"/>
          <w:szCs w:val="24"/>
        </w:rPr>
        <w:t>cache-</w:t>
      </w:r>
      <w:proofErr w:type="spellStart"/>
      <w:r>
        <w:rPr>
          <w:rFonts w:ascii="Arial" w:hAnsi="Arial" w:cs="Arial"/>
          <w:b/>
          <w:bCs/>
          <w:sz w:val="24"/>
          <w:szCs w:val="24"/>
        </w:rPr>
        <w:t>sim</w:t>
      </w:r>
      <w:proofErr w:type="spellEnd"/>
      <w:r>
        <w:rPr>
          <w:rFonts w:ascii="Arial" w:hAnsi="Arial" w:cs="Arial"/>
          <w:sz w:val="24"/>
          <w:szCs w:val="24"/>
        </w:rPr>
        <w:t xml:space="preserve"> with a simple `make` command. This executable should run all of the caches on the given trace, which will be specified via command line options as follows:</w:t>
      </w:r>
    </w:p>
    <w:p w:rsidR="001F3D56" w:rsidRDefault="001F3D56">
      <w:pPr>
        <w:jc w:val="both"/>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cache-</w:t>
      </w:r>
      <w:proofErr w:type="spellStart"/>
      <w:r>
        <w:rPr>
          <w:rFonts w:ascii="Arial" w:hAnsi="Arial" w:cs="Arial"/>
          <w:sz w:val="24"/>
          <w:szCs w:val="24"/>
        </w:rPr>
        <w:t>sim</w:t>
      </w:r>
      <w:proofErr w:type="spellEnd"/>
      <w:r>
        <w:rPr>
          <w:rFonts w:ascii="Arial" w:hAnsi="Arial" w:cs="Arial"/>
          <w:sz w:val="24"/>
          <w:szCs w:val="24"/>
        </w:rPr>
        <w:t xml:space="preserve"> input_trace.txt output.txt</w:t>
      </w:r>
    </w:p>
    <w:p w:rsidR="001F3D56" w:rsidRDefault="001F3D56">
      <w:pPr>
        <w:jc w:val="both"/>
        <w:rPr>
          <w:rFonts w:ascii="Arial" w:hAnsi="Arial" w:cs="Arial"/>
          <w:sz w:val="24"/>
          <w:szCs w:val="24"/>
        </w:rPr>
      </w:pPr>
      <w:r>
        <w:rPr>
          <w:rFonts w:ascii="Arial" w:hAnsi="Arial" w:cs="Arial"/>
          <w:sz w:val="24"/>
          <w:szCs w:val="24"/>
        </w:rPr>
        <w:t>Where:</w:t>
      </w:r>
    </w:p>
    <w:p w:rsidR="001F3D56" w:rsidRDefault="001F3D56">
      <w:pPr>
        <w:jc w:val="both"/>
        <w:rPr>
          <w:rFonts w:ascii="Arial" w:hAnsi="Arial" w:cs="Arial"/>
          <w:sz w:val="24"/>
          <w:szCs w:val="24"/>
        </w:rPr>
      </w:pPr>
      <w:r>
        <w:rPr>
          <w:rFonts w:ascii="Arial" w:hAnsi="Arial" w:cs="Arial"/>
          <w:sz w:val="24"/>
          <w:szCs w:val="24"/>
        </w:rPr>
        <w:lastRenderedPageBreak/>
        <w:tab/>
        <w:t>-input_trace.txt – file containing branch trace</w:t>
      </w:r>
    </w:p>
    <w:p w:rsidR="001F3D56" w:rsidRDefault="001F3D56">
      <w:pPr>
        <w:jc w:val="both"/>
        <w:rPr>
          <w:rFonts w:ascii="Arial" w:hAnsi="Arial" w:cs="Arial"/>
          <w:sz w:val="24"/>
          <w:szCs w:val="24"/>
        </w:rPr>
      </w:pPr>
      <w:r>
        <w:rPr>
          <w:rFonts w:ascii="Arial" w:hAnsi="Arial" w:cs="Arial"/>
          <w:sz w:val="24"/>
          <w:szCs w:val="24"/>
        </w:rPr>
        <w:tab/>
        <w:t>-output.txt – file to place output statistics</w:t>
      </w:r>
    </w:p>
    <w:p w:rsidR="001F3D56" w:rsidRDefault="001F3D56">
      <w:pPr>
        <w:jc w:val="both"/>
        <w:rPr>
          <w:rFonts w:ascii="Arial" w:hAnsi="Arial" w:cs="Arial"/>
          <w:sz w:val="24"/>
          <w:szCs w:val="24"/>
        </w:rPr>
      </w:pPr>
    </w:p>
    <w:p w:rsidR="001F3D56" w:rsidRDefault="001F3D56">
      <w:pPr>
        <w:jc w:val="both"/>
        <w:rPr>
          <w:rFonts w:ascii="Arial" w:hAnsi="Arial" w:cs="Arial"/>
          <w:sz w:val="24"/>
          <w:szCs w:val="24"/>
        </w:rPr>
      </w:pPr>
      <w:r>
        <w:rPr>
          <w:rFonts w:ascii="Arial" w:hAnsi="Arial" w:cs="Arial"/>
          <w:sz w:val="24"/>
          <w:szCs w:val="24"/>
        </w:rPr>
        <w:t>The output file should have the following format: (an example text file is on Blackboard too with comments, which should not be output by your program)</w:t>
      </w:r>
    </w:p>
    <w:p w:rsidR="001F3D56" w:rsidRDefault="001F3D56">
      <w:pPr>
        <w:jc w:val="both"/>
        <w:rPr>
          <w:rFonts w:ascii="Arial" w:hAnsi="Arial" w:cs="Arial"/>
          <w:sz w:val="24"/>
          <w:szCs w:val="24"/>
        </w:rPr>
      </w:pPr>
      <w:r>
        <w:rPr>
          <w:rFonts w:ascii="Arial" w:hAnsi="Arial" w:cs="Arial"/>
          <w:sz w:val="24"/>
          <w:szCs w:val="24"/>
        </w:rPr>
        <w:t># # # # #</w:t>
      </w:r>
    </w:p>
    <w:p w:rsidR="001F3D56" w:rsidRDefault="001F3D56">
      <w:pPr>
        <w:jc w:val="both"/>
        <w:rPr>
          <w:rFonts w:ascii="Arial" w:hAnsi="Arial" w:cs="Arial"/>
          <w:sz w:val="24"/>
          <w:szCs w:val="24"/>
        </w:rPr>
      </w:pPr>
      <w:r>
        <w:rPr>
          <w:rFonts w:ascii="Arial" w:hAnsi="Arial" w:cs="Arial"/>
          <w:sz w:val="24"/>
          <w:szCs w:val="24"/>
        </w:rPr>
        <w:t># # # #</w:t>
      </w:r>
    </w:p>
    <w:p w:rsidR="001F3D56" w:rsidRDefault="001F3D56">
      <w:pPr>
        <w:jc w:val="both"/>
        <w:rPr>
          <w:rFonts w:ascii="Arial" w:hAnsi="Arial" w:cs="Arial"/>
          <w:sz w:val="24"/>
          <w:szCs w:val="24"/>
        </w:rPr>
      </w:pPr>
      <w:r>
        <w:rPr>
          <w:rFonts w:ascii="Arial" w:hAnsi="Arial" w:cs="Arial"/>
          <w:sz w:val="24"/>
          <w:szCs w:val="24"/>
        </w:rPr>
        <w:t>#</w:t>
      </w:r>
    </w:p>
    <w:p w:rsidR="001F3D56" w:rsidRDefault="001F3D56">
      <w:pPr>
        <w:jc w:val="both"/>
        <w:rPr>
          <w:rFonts w:ascii="Arial" w:hAnsi="Arial" w:cs="Arial"/>
          <w:sz w:val="24"/>
          <w:szCs w:val="24"/>
        </w:rPr>
      </w:pPr>
      <w:r>
        <w:rPr>
          <w:rFonts w:ascii="Arial" w:hAnsi="Arial" w:cs="Arial"/>
          <w:sz w:val="24"/>
          <w:szCs w:val="24"/>
        </w:rPr>
        <w:t>#</w:t>
      </w:r>
    </w:p>
    <w:p w:rsidR="001F3D56" w:rsidRDefault="001F3D56">
      <w:pPr>
        <w:jc w:val="both"/>
        <w:rPr>
          <w:rFonts w:ascii="Arial" w:hAnsi="Arial" w:cs="Arial"/>
          <w:sz w:val="24"/>
          <w:szCs w:val="24"/>
        </w:rPr>
      </w:pPr>
      <w:r>
        <w:rPr>
          <w:rFonts w:ascii="Arial" w:hAnsi="Arial" w:cs="Arial"/>
          <w:sz w:val="24"/>
          <w:szCs w:val="24"/>
        </w:rPr>
        <w:t># # # #</w:t>
      </w:r>
    </w:p>
    <w:p w:rsidR="00845CAB" w:rsidRDefault="00845CAB">
      <w:pPr>
        <w:jc w:val="both"/>
        <w:rPr>
          <w:rFonts w:ascii="Arial" w:hAnsi="Arial" w:cs="Arial"/>
          <w:sz w:val="24"/>
          <w:szCs w:val="24"/>
        </w:rPr>
      </w:pPr>
      <w:r>
        <w:rPr>
          <w:rFonts w:ascii="Arial" w:hAnsi="Arial" w:cs="Arial"/>
          <w:sz w:val="24"/>
          <w:szCs w:val="24"/>
        </w:rPr>
        <w:t># # # #</w:t>
      </w:r>
    </w:p>
    <w:p w:rsidR="00845CAB" w:rsidRDefault="00845CAB">
      <w:pPr>
        <w:jc w:val="both"/>
        <w:rPr>
          <w:rFonts w:ascii="Arial" w:hAnsi="Arial" w:cs="Arial"/>
          <w:sz w:val="24"/>
          <w:szCs w:val="24"/>
        </w:rPr>
      </w:pPr>
      <w:r>
        <w:rPr>
          <w:rFonts w:ascii="Arial" w:hAnsi="Arial" w:cs="Arial"/>
          <w:sz w:val="24"/>
          <w:szCs w:val="24"/>
        </w:rPr>
        <w:t># # # #</w:t>
      </w:r>
    </w:p>
    <w:p w:rsidR="001F3D56" w:rsidRDefault="001F3D56">
      <w:pPr>
        <w:jc w:val="both"/>
        <w:rPr>
          <w:rFonts w:ascii="Arial" w:hAnsi="Arial" w:cs="Arial"/>
          <w:sz w:val="24"/>
          <w:szCs w:val="24"/>
        </w:rPr>
      </w:pPr>
      <w:r>
        <w:rPr>
          <w:rFonts w:ascii="Arial" w:hAnsi="Arial" w:cs="Arial"/>
          <w:sz w:val="24"/>
          <w:szCs w:val="24"/>
        </w:rPr>
        <w:t xml:space="preserve">Where </w:t>
      </w:r>
      <w:proofErr w:type="gramStart"/>
      <w:r>
        <w:rPr>
          <w:rFonts w:ascii="Arial" w:hAnsi="Arial" w:cs="Arial"/>
          <w:sz w:val="24"/>
          <w:szCs w:val="24"/>
        </w:rPr>
        <w:t>each #</w:t>
      </w:r>
      <w:proofErr w:type="gramEnd"/>
      <w:r>
        <w:rPr>
          <w:rFonts w:ascii="Arial" w:hAnsi="Arial" w:cs="Arial"/>
          <w:sz w:val="24"/>
          <w:szCs w:val="24"/>
        </w:rPr>
        <w:t xml:space="preserve"> corresponds to the hit rate of one of the cache configurations. First line provides the hit rate for the direct mapped caches, second line for set associative, the third line provides the accuracy of the fully associative cache with LRU replacement, the fourth line provides hit rates for the fully associative cache with Random replacement, and the fifth line provides hit rates for the associative caches without store allocation The numbers within each line should be separated by a single space. Each of the numbers should be </w:t>
      </w:r>
      <w:r>
        <w:rPr>
          <w:rFonts w:ascii="Arial" w:hAnsi="Arial" w:cs="Arial"/>
          <w:b/>
          <w:bCs/>
          <w:sz w:val="24"/>
          <w:szCs w:val="24"/>
        </w:rPr>
        <w:t xml:space="preserve">rounded </w:t>
      </w:r>
      <w:r>
        <w:rPr>
          <w:rFonts w:ascii="Arial" w:hAnsi="Arial" w:cs="Arial"/>
          <w:sz w:val="24"/>
          <w:szCs w:val="24"/>
        </w:rPr>
        <w:t>to the nearest whole number (not truncated).</w:t>
      </w:r>
    </w:p>
    <w:p w:rsidR="001F3D56" w:rsidRDefault="001F3D56">
      <w:pPr>
        <w:jc w:val="both"/>
        <w:rPr>
          <w:rFonts w:ascii="Arial" w:hAnsi="Arial" w:cs="Arial"/>
          <w:sz w:val="24"/>
          <w:szCs w:val="24"/>
        </w:rPr>
      </w:pPr>
      <w:r>
        <w:rPr>
          <w:rFonts w:ascii="Arial" w:hAnsi="Arial" w:cs="Arial"/>
          <w:sz w:val="24"/>
          <w:szCs w:val="24"/>
        </w:rPr>
        <w:t xml:space="preserve">Submissions will be checked using a script that will compare your output file to the correct output file using the UNIX `diff` tool, so if your output does not </w:t>
      </w:r>
      <w:r>
        <w:rPr>
          <w:rFonts w:ascii="Arial" w:hAnsi="Arial" w:cs="Arial"/>
          <w:b/>
          <w:bCs/>
          <w:sz w:val="24"/>
          <w:szCs w:val="24"/>
        </w:rPr>
        <w:t xml:space="preserve">EXACTLY </w:t>
      </w:r>
      <w:r>
        <w:rPr>
          <w:rFonts w:ascii="Arial" w:hAnsi="Arial" w:cs="Arial"/>
          <w:sz w:val="24"/>
          <w:szCs w:val="24"/>
        </w:rPr>
        <w:t xml:space="preserve">match the correct output the grading program will mark it as wrong. I will have to check such submissions by hand which will result in at least a few points being deducted. </w:t>
      </w:r>
    </w:p>
    <w:p w:rsidR="001F3D56" w:rsidRDefault="001F3D56">
      <w:pPr>
        <w:jc w:val="both"/>
        <w:rPr>
          <w:rFonts w:ascii="Arial" w:hAnsi="Arial" w:cs="Arial"/>
          <w:b/>
          <w:bCs/>
          <w:sz w:val="24"/>
          <w:szCs w:val="24"/>
        </w:rPr>
      </w:pPr>
      <w:r>
        <w:rPr>
          <w:rFonts w:ascii="Arial" w:eastAsia="Arial" w:hAnsi="Arial" w:cs="Arial"/>
          <w:sz w:val="24"/>
          <w:szCs w:val="24"/>
        </w:rPr>
        <w:t xml:space="preserve">  </w:t>
      </w:r>
      <w:r>
        <w:rPr>
          <w:rFonts w:ascii="Arial" w:hAnsi="Arial" w:cs="Arial"/>
          <w:sz w:val="24"/>
          <w:szCs w:val="24"/>
        </w:rPr>
        <w:t xml:space="preserve">The other submission requirement is the </w:t>
      </w:r>
      <w:proofErr w:type="spellStart"/>
      <w:r>
        <w:rPr>
          <w:rFonts w:ascii="Arial" w:hAnsi="Arial" w:cs="Arial"/>
          <w:sz w:val="24"/>
          <w:szCs w:val="24"/>
        </w:rPr>
        <w:t>pdf</w:t>
      </w:r>
      <w:proofErr w:type="spellEnd"/>
      <w:r>
        <w:rPr>
          <w:rFonts w:ascii="Arial" w:hAnsi="Arial" w:cs="Arial"/>
          <w:sz w:val="24"/>
          <w:szCs w:val="24"/>
        </w:rPr>
        <w:t xml:space="preserve"> file with your project report. The report should have all the graphs and discussion of them, and should also contain answers to the questions below. </w:t>
      </w:r>
      <w:r>
        <w:rPr>
          <w:rFonts w:ascii="Arial" w:hAnsi="Arial" w:cs="Arial"/>
          <w:b/>
          <w:bCs/>
          <w:sz w:val="24"/>
          <w:szCs w:val="24"/>
        </w:rPr>
        <w:t>The report is worth 10% of the project grade.</w:t>
      </w:r>
    </w:p>
    <w:p w:rsidR="001F3D56" w:rsidRDefault="001F3D56">
      <w:pPr>
        <w:numPr>
          <w:ilvl w:val="0"/>
          <w:numId w:val="1"/>
        </w:numPr>
        <w:rPr>
          <w:rFonts w:ascii="Arial" w:hAnsi="Arial" w:cs="Arial"/>
          <w:sz w:val="24"/>
          <w:szCs w:val="24"/>
        </w:rPr>
      </w:pPr>
      <w:r>
        <w:rPr>
          <w:rFonts w:ascii="Arial" w:hAnsi="Arial" w:cs="Arial"/>
          <w:sz w:val="24"/>
          <w:szCs w:val="24"/>
        </w:rPr>
        <w:t>Which of the caches performed the best? Taking into account all benchmarks.</w:t>
      </w:r>
    </w:p>
    <w:p w:rsidR="001F3D56" w:rsidRDefault="001F3D56">
      <w:pPr>
        <w:numPr>
          <w:ilvl w:val="0"/>
          <w:numId w:val="1"/>
        </w:numPr>
        <w:rPr>
          <w:rFonts w:ascii="Arial" w:hAnsi="Arial" w:cs="Arial"/>
          <w:sz w:val="24"/>
          <w:szCs w:val="24"/>
        </w:rPr>
      </w:pPr>
      <w:r>
        <w:rPr>
          <w:rFonts w:ascii="Arial" w:hAnsi="Arial" w:cs="Arial"/>
          <w:sz w:val="24"/>
          <w:szCs w:val="24"/>
        </w:rPr>
        <w:t>What is the optimal configuration of the best performing cache?</w:t>
      </w:r>
    </w:p>
    <w:p w:rsidR="001F3D56" w:rsidRDefault="001F3D56">
      <w:pPr>
        <w:rPr>
          <w:rFonts w:ascii="Arial" w:hAnsi="Arial" w:cs="Arial"/>
          <w:b/>
          <w:bCs/>
          <w:sz w:val="24"/>
          <w:szCs w:val="24"/>
          <w:u w:val="single"/>
        </w:rPr>
      </w:pPr>
    </w:p>
    <w:p w:rsidR="00845CAB" w:rsidRDefault="00845CAB">
      <w:pPr>
        <w:rPr>
          <w:rFonts w:ascii="Arial" w:hAnsi="Arial" w:cs="Arial"/>
          <w:b/>
          <w:bCs/>
          <w:sz w:val="24"/>
          <w:szCs w:val="24"/>
          <w:u w:val="single"/>
        </w:rPr>
      </w:pPr>
    </w:p>
    <w:p w:rsidR="00845CAB" w:rsidRDefault="00845CAB">
      <w:pPr>
        <w:rPr>
          <w:rFonts w:ascii="Arial" w:hAnsi="Arial" w:cs="Arial"/>
          <w:b/>
          <w:bCs/>
          <w:sz w:val="24"/>
          <w:szCs w:val="24"/>
          <w:u w:val="single"/>
        </w:rPr>
      </w:pPr>
    </w:p>
    <w:p w:rsidR="001F3D56" w:rsidRDefault="001F3D56">
      <w:pPr>
        <w:rPr>
          <w:rFonts w:ascii="Arial" w:hAnsi="Arial" w:cs="Arial"/>
          <w:b/>
          <w:bCs/>
          <w:sz w:val="24"/>
          <w:szCs w:val="24"/>
          <w:u w:val="single"/>
        </w:rPr>
      </w:pPr>
      <w:r>
        <w:rPr>
          <w:rFonts w:ascii="Arial" w:hAnsi="Arial" w:cs="Arial"/>
          <w:b/>
          <w:bCs/>
          <w:sz w:val="24"/>
          <w:szCs w:val="24"/>
          <w:u w:val="single"/>
        </w:rPr>
        <w:t>Submission Rules:</w:t>
      </w:r>
    </w:p>
    <w:p w:rsidR="001F3D56" w:rsidRDefault="001F3D56">
      <w:pPr>
        <w:rPr>
          <w:rFonts w:ascii="Arial" w:hAnsi="Arial" w:cs="Arial"/>
          <w:sz w:val="24"/>
          <w:szCs w:val="24"/>
        </w:rPr>
      </w:pPr>
      <w:r>
        <w:rPr>
          <w:rFonts w:ascii="Arial" w:hAnsi="Arial" w:cs="Arial"/>
          <w:sz w:val="24"/>
          <w:szCs w:val="24"/>
        </w:rPr>
        <w:t>You must submit all of the following:</w:t>
      </w:r>
    </w:p>
    <w:p w:rsidR="001F3D56" w:rsidRDefault="001F3D56">
      <w:pPr>
        <w:numPr>
          <w:ilvl w:val="0"/>
          <w:numId w:val="3"/>
        </w:numPr>
        <w:rPr>
          <w:rFonts w:ascii="Arial" w:hAnsi="Arial" w:cs="Arial"/>
          <w:sz w:val="24"/>
          <w:szCs w:val="24"/>
        </w:rPr>
      </w:pPr>
      <w:r>
        <w:rPr>
          <w:rFonts w:ascii="Arial" w:hAnsi="Arial" w:cs="Arial"/>
          <w:sz w:val="24"/>
          <w:szCs w:val="24"/>
        </w:rPr>
        <w:t>All source code</w:t>
      </w:r>
    </w:p>
    <w:p w:rsidR="001F3D56" w:rsidRDefault="001F3D56">
      <w:pPr>
        <w:numPr>
          <w:ilvl w:val="0"/>
          <w:numId w:val="3"/>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Makefile</w:t>
      </w:r>
      <w:proofErr w:type="spellEnd"/>
    </w:p>
    <w:p w:rsidR="001F3D56" w:rsidRDefault="001F3D56">
      <w:pPr>
        <w:numPr>
          <w:ilvl w:val="0"/>
          <w:numId w:val="3"/>
        </w:numPr>
        <w:rPr>
          <w:rFonts w:ascii="Arial" w:hAnsi="Arial" w:cs="Arial"/>
          <w:sz w:val="24"/>
          <w:szCs w:val="24"/>
        </w:rPr>
      </w:pPr>
      <w:r>
        <w:rPr>
          <w:rFonts w:ascii="Arial" w:hAnsi="Arial" w:cs="Arial"/>
          <w:sz w:val="24"/>
          <w:szCs w:val="24"/>
        </w:rPr>
        <w:t xml:space="preserve">A README, which minimally contains the Name, BU-ID (everything before </w:t>
      </w:r>
      <w:proofErr w:type="gramStart"/>
      <w:r>
        <w:rPr>
          <w:rFonts w:ascii="Arial" w:hAnsi="Arial" w:cs="Arial"/>
          <w:sz w:val="24"/>
          <w:szCs w:val="24"/>
        </w:rPr>
        <w:t>the @</w:t>
      </w:r>
      <w:proofErr w:type="gramEnd"/>
      <w:r>
        <w:rPr>
          <w:rFonts w:ascii="Arial" w:hAnsi="Arial" w:cs="Arial"/>
          <w:sz w:val="24"/>
          <w:szCs w:val="24"/>
        </w:rPr>
        <w:t xml:space="preserve"> in your Binghamton University e-mail) and B Number of each person in the group. Other things to include might be: what works/what doesn't, things you found interesting, etc.</w:t>
      </w:r>
    </w:p>
    <w:p w:rsidR="001F3D56" w:rsidRDefault="001F3D56">
      <w:pPr>
        <w:numPr>
          <w:ilvl w:val="0"/>
          <w:numId w:val="3"/>
        </w:numPr>
        <w:rPr>
          <w:rFonts w:ascii="Arial" w:hAnsi="Arial" w:cs="Arial"/>
          <w:sz w:val="24"/>
          <w:szCs w:val="24"/>
        </w:rPr>
      </w:pPr>
      <w:r>
        <w:rPr>
          <w:rFonts w:ascii="Arial" w:hAnsi="Arial" w:cs="Arial"/>
          <w:sz w:val="24"/>
          <w:szCs w:val="24"/>
        </w:rPr>
        <w:t>A PDF copy of your report</w:t>
      </w:r>
    </w:p>
    <w:p w:rsidR="001F3D56" w:rsidRDefault="001F3D56">
      <w:pPr>
        <w:rPr>
          <w:rFonts w:ascii="Arial" w:hAnsi="Arial" w:cs="Arial"/>
          <w:sz w:val="24"/>
          <w:szCs w:val="24"/>
        </w:rPr>
      </w:pPr>
      <w:r>
        <w:rPr>
          <w:rFonts w:ascii="Arial" w:hAnsi="Arial" w:cs="Arial"/>
          <w:sz w:val="24"/>
          <w:szCs w:val="24"/>
        </w:rPr>
        <w:t>These materials should be</w:t>
      </w:r>
      <w:r w:rsidR="00146030">
        <w:rPr>
          <w:rFonts w:ascii="Arial" w:hAnsi="Arial" w:cs="Arial"/>
          <w:sz w:val="24"/>
          <w:szCs w:val="24"/>
        </w:rPr>
        <w:t xml:space="preserve"> tur</w:t>
      </w:r>
      <w:r w:rsidR="002F0EA6">
        <w:rPr>
          <w:rFonts w:ascii="Arial" w:hAnsi="Arial" w:cs="Arial"/>
          <w:sz w:val="24"/>
          <w:szCs w:val="24"/>
        </w:rPr>
        <w:t>ned in as follows: (using Pinar</w:t>
      </w:r>
      <w:r w:rsidR="00146030">
        <w:rPr>
          <w:rFonts w:ascii="Arial" w:hAnsi="Arial" w:cs="Arial"/>
          <w:sz w:val="24"/>
          <w:szCs w:val="24"/>
        </w:rPr>
        <w:t>’s</w:t>
      </w:r>
      <w:r>
        <w:rPr>
          <w:rFonts w:ascii="Arial" w:hAnsi="Arial" w:cs="Arial"/>
          <w:sz w:val="24"/>
          <w:szCs w:val="24"/>
        </w:rPr>
        <w:t xml:space="preserve"> name and BU-ID as an example)</w:t>
      </w:r>
    </w:p>
    <w:p w:rsidR="001F3D56" w:rsidRDefault="001F3D56">
      <w:pPr>
        <w:rPr>
          <w:rFonts w:ascii="Arial" w:hAnsi="Arial" w:cs="Arial"/>
          <w:sz w:val="24"/>
          <w:szCs w:val="24"/>
          <w:u w:val="single"/>
        </w:rPr>
      </w:pPr>
      <w:r>
        <w:rPr>
          <w:rFonts w:ascii="Arial" w:hAnsi="Arial" w:cs="Arial"/>
          <w:sz w:val="24"/>
          <w:szCs w:val="24"/>
          <w:u w:val="single"/>
        </w:rPr>
        <w:t>If you choose to do the project by yourself:</w:t>
      </w:r>
    </w:p>
    <w:p w:rsidR="001F3D56" w:rsidRDefault="001F3D56">
      <w:pPr>
        <w:rPr>
          <w:rFonts w:ascii="Arial" w:hAnsi="Arial" w:cs="Arial"/>
          <w:sz w:val="24"/>
          <w:szCs w:val="24"/>
        </w:rPr>
      </w:pPr>
      <w:r>
        <w:rPr>
          <w:rFonts w:ascii="Arial" w:hAnsi="Arial" w:cs="Arial"/>
          <w:sz w:val="24"/>
          <w:szCs w:val="24"/>
        </w:rPr>
        <w:t xml:space="preserve">My e-mail is </w:t>
      </w:r>
      <w:hyperlink r:id="rId5" w:history="1">
        <w:r w:rsidR="006924AD" w:rsidRPr="00DC4F8C">
          <w:rPr>
            <w:rStyle w:val="Hyperlink"/>
            <w:rFonts w:ascii="Arial" w:hAnsi="Arial"/>
          </w:rPr>
          <w:t>rgollap1@binghamton.edu</w:t>
        </w:r>
      </w:hyperlink>
      <w:r w:rsidR="006924AD">
        <w:rPr>
          <w:rFonts w:ascii="Arial" w:hAnsi="Arial" w:cs="Arial"/>
          <w:sz w:val="24"/>
          <w:szCs w:val="24"/>
        </w:rPr>
        <w:t xml:space="preserve"> so my BU-ID is rgollap</w:t>
      </w:r>
      <w:r>
        <w:rPr>
          <w:rFonts w:ascii="Arial" w:hAnsi="Arial" w:cs="Arial"/>
          <w:sz w:val="24"/>
          <w:szCs w:val="24"/>
        </w:rPr>
        <w:t>1</w:t>
      </w:r>
    </w:p>
    <w:p w:rsidR="001F3D56" w:rsidRDefault="001F3D56">
      <w:pPr>
        <w:numPr>
          <w:ilvl w:val="0"/>
          <w:numId w:val="4"/>
        </w:numPr>
        <w:rPr>
          <w:rFonts w:ascii="Arial" w:hAnsi="Arial" w:cs="Arial"/>
          <w:sz w:val="24"/>
          <w:szCs w:val="24"/>
        </w:rPr>
      </w:pPr>
      <w:r>
        <w:rPr>
          <w:rFonts w:ascii="Arial" w:hAnsi="Arial" w:cs="Arial"/>
          <w:sz w:val="24"/>
          <w:szCs w:val="24"/>
        </w:rPr>
        <w:t>Create a new directory whose name is your BU-ID:</w:t>
      </w:r>
    </w:p>
    <w:p w:rsidR="001F3D56" w:rsidRDefault="006924AD">
      <w:pPr>
        <w:rPr>
          <w:rFonts w:ascii="Arial" w:hAnsi="Arial" w:cs="Arial"/>
          <w:sz w:val="24"/>
          <w:szCs w:val="24"/>
        </w:rPr>
      </w:pPr>
      <w:proofErr w:type="spellStart"/>
      <w:proofErr w:type="gramStart"/>
      <w:r>
        <w:rPr>
          <w:rFonts w:ascii="Arial" w:hAnsi="Arial" w:cs="Arial"/>
          <w:sz w:val="24"/>
          <w:szCs w:val="24"/>
        </w:rPr>
        <w:t>mkdir</w:t>
      </w:r>
      <w:proofErr w:type="spellEnd"/>
      <w:proofErr w:type="gramEnd"/>
      <w:r>
        <w:rPr>
          <w:rFonts w:ascii="Arial" w:hAnsi="Arial" w:cs="Arial"/>
          <w:sz w:val="24"/>
          <w:szCs w:val="24"/>
        </w:rPr>
        <w:t xml:space="preserve"> rgollap1</w:t>
      </w:r>
      <w:r w:rsidR="001F3D56">
        <w:rPr>
          <w:rFonts w:ascii="Arial" w:hAnsi="Arial" w:cs="Arial"/>
          <w:sz w:val="24"/>
          <w:szCs w:val="24"/>
        </w:rPr>
        <w:t>/</w:t>
      </w:r>
    </w:p>
    <w:p w:rsidR="001F3D56" w:rsidRDefault="001F3D56">
      <w:pPr>
        <w:numPr>
          <w:ilvl w:val="0"/>
          <w:numId w:val="4"/>
        </w:numPr>
        <w:rPr>
          <w:rFonts w:ascii="Arial" w:hAnsi="Arial" w:cs="Arial"/>
          <w:sz w:val="24"/>
          <w:szCs w:val="24"/>
        </w:rPr>
      </w:pPr>
      <w:r>
        <w:rPr>
          <w:rFonts w:ascii="Arial" w:hAnsi="Arial" w:cs="Arial"/>
          <w:sz w:val="24"/>
          <w:szCs w:val="24"/>
        </w:rPr>
        <w:t>Copy all relevant files into this new directory</w:t>
      </w:r>
    </w:p>
    <w:p w:rsidR="001F3D56" w:rsidRDefault="001F3D56">
      <w:pPr>
        <w:numPr>
          <w:ilvl w:val="0"/>
          <w:numId w:val="4"/>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rsidR="001F3D56" w:rsidRDefault="006924AD">
      <w:pPr>
        <w:rPr>
          <w:rFonts w:ascii="Arial" w:hAnsi="Arial" w:cs="Arial"/>
          <w:sz w:val="24"/>
          <w:szCs w:val="24"/>
        </w:rPr>
      </w:pPr>
      <w:proofErr w:type="gramStart"/>
      <w:r>
        <w:rPr>
          <w:rFonts w:ascii="Arial" w:hAnsi="Arial" w:cs="Arial"/>
          <w:sz w:val="24"/>
          <w:szCs w:val="24"/>
        </w:rPr>
        <w:t>tar</w:t>
      </w:r>
      <w:proofErr w:type="gramEnd"/>
      <w:r>
        <w:rPr>
          <w:rFonts w:ascii="Arial" w:hAnsi="Arial" w:cs="Arial"/>
          <w:sz w:val="24"/>
          <w:szCs w:val="24"/>
        </w:rPr>
        <w:t xml:space="preserve"> -</w:t>
      </w:r>
      <w:proofErr w:type="spellStart"/>
      <w:r>
        <w:rPr>
          <w:rFonts w:ascii="Arial" w:hAnsi="Arial" w:cs="Arial"/>
          <w:sz w:val="24"/>
          <w:szCs w:val="24"/>
        </w:rPr>
        <w:t>czvf</w:t>
      </w:r>
      <w:proofErr w:type="spellEnd"/>
      <w:r>
        <w:rPr>
          <w:rFonts w:ascii="Arial" w:hAnsi="Arial" w:cs="Arial"/>
          <w:sz w:val="24"/>
          <w:szCs w:val="24"/>
        </w:rPr>
        <w:t xml:space="preserve"> rgollap1.tar.gz rgollap</w:t>
      </w:r>
      <w:r w:rsidR="002F0EA6">
        <w:rPr>
          <w:rFonts w:ascii="Arial" w:hAnsi="Arial" w:cs="Arial"/>
          <w:sz w:val="24"/>
          <w:szCs w:val="24"/>
        </w:rPr>
        <w:t>1</w:t>
      </w:r>
      <w:r w:rsidR="001F3D56">
        <w:rPr>
          <w:rFonts w:ascii="Arial" w:hAnsi="Arial" w:cs="Arial"/>
          <w:sz w:val="24"/>
          <w:szCs w:val="24"/>
        </w:rPr>
        <w:t>/</w:t>
      </w:r>
    </w:p>
    <w:p w:rsidR="001F3D56" w:rsidRDefault="001F3D56">
      <w:pPr>
        <w:rPr>
          <w:rFonts w:ascii="Arial" w:hAnsi="Arial" w:cs="Arial"/>
          <w:sz w:val="24"/>
          <w:szCs w:val="24"/>
        </w:rPr>
      </w:pPr>
      <w:r>
        <w:rPr>
          <w:rFonts w:ascii="Arial" w:hAnsi="Arial" w:cs="Arial"/>
          <w:sz w:val="24"/>
          <w:szCs w:val="24"/>
        </w:rPr>
        <w:t>(Should output name of all archived files, make sure there are no .o files, executables, traces, outputs, etc. in this list before submission)</w:t>
      </w:r>
    </w:p>
    <w:p w:rsidR="001F3D56" w:rsidRDefault="001F3D56">
      <w:pPr>
        <w:numPr>
          <w:ilvl w:val="0"/>
          <w:numId w:val="4"/>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Blackboard</w:t>
      </w:r>
    </w:p>
    <w:p w:rsidR="001F3D56" w:rsidRDefault="001F3D56">
      <w:pPr>
        <w:rPr>
          <w:rFonts w:ascii="Arial" w:hAnsi="Arial" w:cs="Arial"/>
          <w:b/>
          <w:bCs/>
          <w:sz w:val="24"/>
          <w:szCs w:val="24"/>
          <w:u w:val="single"/>
        </w:rPr>
      </w:pPr>
      <w:r>
        <w:rPr>
          <w:rFonts w:ascii="Arial" w:hAnsi="Arial" w:cs="Arial"/>
          <w:b/>
          <w:bCs/>
          <w:sz w:val="24"/>
          <w:szCs w:val="24"/>
          <w:u w:val="single"/>
        </w:rPr>
        <w:t>Clarifications:</w:t>
      </w:r>
    </w:p>
    <w:p w:rsidR="001F3D56" w:rsidRDefault="001F3D56">
      <w:pPr>
        <w:rPr>
          <w:rFonts w:ascii="Arial" w:hAnsi="Arial" w:cs="Arial"/>
          <w:sz w:val="24"/>
          <w:szCs w:val="24"/>
        </w:rPr>
      </w:pPr>
      <w:r>
        <w:rPr>
          <w:rFonts w:ascii="Arial" w:hAnsi="Arial" w:cs="Arial"/>
          <w:sz w:val="24"/>
          <w:szCs w:val="24"/>
        </w:rPr>
        <w:t>None yet</w:t>
      </w:r>
    </w:p>
    <w:sectPr w:rsidR="001F3D56" w:rsidSect="00BD4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0A6DAB"/>
    <w:rsid w:val="000048B1"/>
    <w:rsid w:val="000A6DAB"/>
    <w:rsid w:val="000C5838"/>
    <w:rsid w:val="001048F2"/>
    <w:rsid w:val="00146030"/>
    <w:rsid w:val="00151E3B"/>
    <w:rsid w:val="001F3D56"/>
    <w:rsid w:val="002C4363"/>
    <w:rsid w:val="002F0EA6"/>
    <w:rsid w:val="00391EC8"/>
    <w:rsid w:val="0046340A"/>
    <w:rsid w:val="004E4044"/>
    <w:rsid w:val="00522CC4"/>
    <w:rsid w:val="005E2BDD"/>
    <w:rsid w:val="006924AD"/>
    <w:rsid w:val="007B234B"/>
    <w:rsid w:val="00845CAB"/>
    <w:rsid w:val="00997EA8"/>
    <w:rsid w:val="009A0EF3"/>
    <w:rsid w:val="00BD4F21"/>
    <w:rsid w:val="00CF2694"/>
    <w:rsid w:val="00E41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21"/>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sid w:val="00BD4F21"/>
    <w:rPr>
      <w:rFonts w:ascii="Symbol" w:hAnsi="Symbol" w:cs="OpenSymbol"/>
    </w:rPr>
  </w:style>
  <w:style w:type="character" w:customStyle="1" w:styleId="WW8Num7z1">
    <w:name w:val="WW8Num7z1"/>
    <w:rsid w:val="00BD4F21"/>
    <w:rPr>
      <w:rFonts w:ascii="OpenSymbol" w:hAnsi="OpenSymbol" w:cs="OpenSymbol"/>
    </w:rPr>
  </w:style>
  <w:style w:type="character" w:customStyle="1" w:styleId="WW8Num8z0">
    <w:name w:val="WW8Num8z0"/>
    <w:rsid w:val="00BD4F21"/>
    <w:rPr>
      <w:rFonts w:ascii="Symbol" w:hAnsi="Symbol" w:cs="OpenSymbol"/>
    </w:rPr>
  </w:style>
  <w:style w:type="character" w:customStyle="1" w:styleId="WW8Num8z1">
    <w:name w:val="WW8Num8z1"/>
    <w:rsid w:val="00BD4F21"/>
    <w:rPr>
      <w:rFonts w:ascii="OpenSymbol" w:hAnsi="OpenSymbol" w:cs="OpenSymbol"/>
    </w:rPr>
  </w:style>
  <w:style w:type="character" w:customStyle="1" w:styleId="WW8Num9z0">
    <w:name w:val="WW8Num9z0"/>
    <w:rsid w:val="00BD4F21"/>
    <w:rPr>
      <w:rFonts w:ascii="Symbol" w:hAnsi="Symbol" w:cs="OpenSymbol"/>
    </w:rPr>
  </w:style>
  <w:style w:type="character" w:customStyle="1" w:styleId="WW8Num9z1">
    <w:name w:val="WW8Num9z1"/>
    <w:rsid w:val="00BD4F21"/>
    <w:rPr>
      <w:rFonts w:ascii="OpenSymbol" w:hAnsi="OpenSymbol" w:cs="OpenSymbol"/>
    </w:rPr>
  </w:style>
  <w:style w:type="character" w:customStyle="1" w:styleId="Absatz-Standardschriftart">
    <w:name w:val="Absatz-Standardschriftart"/>
    <w:rsid w:val="00BD4F21"/>
  </w:style>
  <w:style w:type="character" w:customStyle="1" w:styleId="WW-Absatz-Standardschriftart">
    <w:name w:val="WW-Absatz-Standardschriftart"/>
    <w:rsid w:val="00BD4F21"/>
  </w:style>
  <w:style w:type="character" w:customStyle="1" w:styleId="WW-Absatz-Standardschriftart1">
    <w:name w:val="WW-Absatz-Standardschriftart1"/>
    <w:rsid w:val="00BD4F21"/>
  </w:style>
  <w:style w:type="character" w:customStyle="1" w:styleId="WW-Absatz-Standardschriftart11">
    <w:name w:val="WW-Absatz-Standardschriftart11"/>
    <w:rsid w:val="00BD4F21"/>
  </w:style>
  <w:style w:type="character" w:customStyle="1" w:styleId="WW-DefaultParagraphFont">
    <w:name w:val="WW-Default Paragraph Font"/>
    <w:rsid w:val="00BD4F21"/>
  </w:style>
  <w:style w:type="character" w:customStyle="1" w:styleId="WW-DefaultParagraphFont1">
    <w:name w:val="WW-Default Paragraph Font1"/>
    <w:rsid w:val="00BD4F21"/>
  </w:style>
  <w:style w:type="character" w:customStyle="1" w:styleId="NumberingSymbols">
    <w:name w:val="Numbering Symbols"/>
    <w:rsid w:val="00BD4F21"/>
  </w:style>
  <w:style w:type="character" w:styleId="Hyperlink">
    <w:name w:val="Hyperlink"/>
    <w:rsid w:val="00BD4F21"/>
    <w:rPr>
      <w:color w:val="000080"/>
      <w:u w:val="single"/>
    </w:rPr>
  </w:style>
  <w:style w:type="character" w:customStyle="1" w:styleId="Bullets">
    <w:name w:val="Bullets"/>
    <w:rsid w:val="00BD4F21"/>
    <w:rPr>
      <w:rFonts w:ascii="OpenSymbol" w:eastAsia="OpenSymbol" w:hAnsi="OpenSymbol" w:cs="OpenSymbol"/>
    </w:rPr>
  </w:style>
  <w:style w:type="paragraph" w:customStyle="1" w:styleId="Heading">
    <w:name w:val="Heading"/>
    <w:basedOn w:val="Normal"/>
    <w:next w:val="BodyText"/>
    <w:rsid w:val="00BD4F21"/>
    <w:pPr>
      <w:keepNext/>
      <w:spacing w:before="240" w:after="120"/>
    </w:pPr>
    <w:rPr>
      <w:rFonts w:ascii="Liberation Sans" w:eastAsia="DejaVu Sans" w:hAnsi="Liberation Sans" w:cs="DejaVu Sans"/>
      <w:sz w:val="28"/>
      <w:szCs w:val="28"/>
    </w:rPr>
  </w:style>
  <w:style w:type="paragraph" w:styleId="BodyText">
    <w:name w:val="Body Text"/>
    <w:basedOn w:val="Normal"/>
    <w:rsid w:val="00BD4F21"/>
    <w:pPr>
      <w:spacing w:after="120"/>
    </w:pPr>
  </w:style>
  <w:style w:type="paragraph" w:styleId="List">
    <w:name w:val="List"/>
    <w:basedOn w:val="BodyText"/>
    <w:rsid w:val="00BD4F21"/>
  </w:style>
  <w:style w:type="paragraph" w:styleId="Caption">
    <w:name w:val="caption"/>
    <w:basedOn w:val="Normal"/>
    <w:qFormat/>
    <w:rsid w:val="00BD4F21"/>
    <w:pPr>
      <w:suppressLineNumbers/>
      <w:spacing w:before="120" w:after="120"/>
    </w:pPr>
    <w:rPr>
      <w:i/>
      <w:iCs/>
      <w:sz w:val="24"/>
      <w:szCs w:val="24"/>
    </w:rPr>
  </w:style>
  <w:style w:type="paragraph" w:customStyle="1" w:styleId="Index">
    <w:name w:val="Index"/>
    <w:basedOn w:val="Normal"/>
    <w:rsid w:val="00BD4F21"/>
    <w:pPr>
      <w:suppressLineNumbers/>
    </w:pPr>
  </w:style>
  <w:style w:type="paragraph" w:styleId="ListParagraph">
    <w:name w:val="List Paragraph"/>
    <w:basedOn w:val="Normal"/>
    <w:qFormat/>
    <w:rsid w:val="00BD4F21"/>
    <w:pPr>
      <w:ind w:left="720"/>
    </w:pPr>
  </w:style>
  <w:style w:type="character" w:styleId="FollowedHyperlink">
    <w:name w:val="FollowedHyperlink"/>
    <w:basedOn w:val="DefaultParagraphFont"/>
    <w:uiPriority w:val="99"/>
    <w:semiHidden/>
    <w:unhideWhenUsed/>
    <w:rsid w:val="00845CAB"/>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gollap1@bingham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6959</CharactersWithSpaces>
  <SharedDoc>false</SharedDoc>
  <HLinks>
    <vt:vector size="6" baseType="variant">
      <vt:variant>
        <vt:i4>458879</vt:i4>
      </vt:variant>
      <vt:variant>
        <vt:i4>0</vt:i4>
      </vt:variant>
      <vt:variant>
        <vt:i4>0</vt:i4>
      </vt:variant>
      <vt:variant>
        <vt:i4>5</vt:i4>
      </vt:variant>
      <vt:variant>
        <vt:lpwstr>mailto:mozsoy1@binghamton.edu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Mila</cp:lastModifiedBy>
  <cp:revision>2</cp:revision>
  <cp:lastPrinted>1901-01-01T06:00:00Z</cp:lastPrinted>
  <dcterms:created xsi:type="dcterms:W3CDTF">2015-04-13T14:43:00Z</dcterms:created>
  <dcterms:modified xsi:type="dcterms:W3CDTF">2015-04-13T14:43:00Z</dcterms:modified>
</cp:coreProperties>
</file>